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014C" w14:textId="77777777" w:rsidR="003E24DF" w:rsidRPr="00455C8E" w:rsidRDefault="003E24DF" w:rsidP="00455C8E"/>
    <w:sectPr w:rsidR="003E24DF" w:rsidRPr="00455C8E" w:rsidSect="00ED2E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405" w:right="1440" w:bottom="72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DD58" w14:textId="77777777" w:rsidR="000E4907" w:rsidRDefault="000E4907" w:rsidP="00D45945">
      <w:pPr>
        <w:spacing w:after="0" w:line="240" w:lineRule="auto"/>
      </w:pPr>
      <w:r>
        <w:separator/>
      </w:r>
    </w:p>
  </w:endnote>
  <w:endnote w:type="continuationSeparator" w:id="0">
    <w:p w14:paraId="1E2D8A1D" w14:textId="77777777" w:rsidR="000E4907" w:rsidRDefault="000E4907" w:rsidP="00D4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45146" w14:textId="77777777" w:rsidR="00A41C32" w:rsidRDefault="00A41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41D2" w14:textId="6F521C7C" w:rsidR="00F105EC" w:rsidRDefault="00ED2E19" w:rsidP="00455C8E">
    <w:pPr>
      <w:pStyle w:val="Footer"/>
      <w:rPr>
        <w:rFonts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5F9A1FB" wp14:editId="523BEC51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5C8E" w:rsidRPr="00455C8E">
      <w:rPr>
        <w:rFonts w:cs="Arial"/>
        <w:sz w:val="18"/>
        <w:szCs w:val="18"/>
      </w:rPr>
      <w:t xml:space="preserve">ZED Legal ~ </w:t>
    </w:r>
  </w:p>
  <w:p w14:paraId="206ADB82" w14:textId="4EEB6373" w:rsidR="00224E92" w:rsidRDefault="00455C8E" w:rsidP="00455C8E">
    <w:pPr>
      <w:pStyle w:val="Footer"/>
      <w:rPr>
        <w:rFonts w:cs="Arial"/>
        <w:sz w:val="18"/>
        <w:szCs w:val="18"/>
      </w:rPr>
    </w:pPr>
    <w:r w:rsidRPr="00455C8E">
      <w:rPr>
        <w:rFonts w:cs="Arial"/>
        <w:sz w:val="18"/>
        <w:szCs w:val="18"/>
      </w:rPr>
      <w:t xml:space="preserve">PO Box 18083, </w:t>
    </w:r>
    <w:proofErr w:type="spellStart"/>
    <w:r w:rsidRPr="00455C8E">
      <w:rPr>
        <w:rFonts w:cs="Arial"/>
        <w:sz w:val="18"/>
        <w:szCs w:val="18"/>
      </w:rPr>
      <w:t>Shawnessy</w:t>
    </w:r>
    <w:proofErr w:type="spellEnd"/>
    <w:r w:rsidRPr="00455C8E">
      <w:rPr>
        <w:rFonts w:cs="Arial"/>
        <w:sz w:val="18"/>
        <w:szCs w:val="18"/>
      </w:rPr>
      <w:t xml:space="preserve"> PO </w:t>
    </w:r>
  </w:p>
  <w:p w14:paraId="55B1133F" w14:textId="2FFD3870" w:rsidR="00455C8E" w:rsidRPr="00455C8E" w:rsidRDefault="00455C8E" w:rsidP="00455C8E">
    <w:pPr>
      <w:pStyle w:val="Footer"/>
      <w:rPr>
        <w:rFonts w:cs="Arial"/>
        <w:sz w:val="18"/>
        <w:szCs w:val="18"/>
      </w:rPr>
    </w:pPr>
    <w:r w:rsidRPr="00455C8E">
      <w:rPr>
        <w:rFonts w:cs="Arial"/>
        <w:sz w:val="18"/>
        <w:szCs w:val="18"/>
      </w:rPr>
      <w:t>Calgary, Alberta T2X 3G2</w:t>
    </w:r>
  </w:p>
  <w:p w14:paraId="44606867" w14:textId="11A7D990" w:rsidR="00455C8E" w:rsidRDefault="00455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B110" w14:textId="77777777" w:rsidR="00A41C32" w:rsidRDefault="00A41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CBDD" w14:textId="77777777" w:rsidR="000E4907" w:rsidRDefault="000E4907" w:rsidP="00D45945">
      <w:pPr>
        <w:spacing w:after="0" w:line="240" w:lineRule="auto"/>
      </w:pPr>
      <w:r>
        <w:separator/>
      </w:r>
    </w:p>
  </w:footnote>
  <w:footnote w:type="continuationSeparator" w:id="0">
    <w:p w14:paraId="238E9099" w14:textId="77777777" w:rsidR="000E4907" w:rsidRDefault="000E4907" w:rsidP="00D4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8CCA" w14:textId="77777777" w:rsidR="00A41C32" w:rsidRDefault="00A41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FBB3" w14:textId="1D38C676" w:rsidR="00BE18EB" w:rsidRDefault="00EB7F3C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8240" behindDoc="1" locked="0" layoutInCell="1" allowOverlap="1" wp14:anchorId="3D3DA167" wp14:editId="6308FC72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3826EE" w14:textId="0E763CC6" w:rsidR="00BE18EB" w:rsidRDefault="00BE18EB">
    <w:pPr>
      <w:pStyle w:val="Header"/>
      <w:rPr>
        <w:noProof/>
        <w:color w:val="000000" w:themeColor="text1"/>
        <w:lang w:val="fr-CA" w:bidi="fr-FR"/>
      </w:rPr>
    </w:pPr>
  </w:p>
  <w:p w14:paraId="5E72703C" w14:textId="77777777" w:rsidR="00EE26BD" w:rsidRPr="00403DB3" w:rsidRDefault="00EE26BD" w:rsidP="00EE26BD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67488370" w14:textId="77777777" w:rsidR="00EE26BD" w:rsidRPr="00403DB3" w:rsidRDefault="00EE26BD" w:rsidP="00EE26BD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lawyer.phone</w:t>
    </w:r>
    <w:proofErr w:type="spellEnd"/>
    <w:r>
      <w:rPr>
        <w:rFonts w:ascii="Century Gothic" w:hAnsi="Century Gothic"/>
        <w:lang w:val="fr-CA"/>
      </w:rPr>
      <w:t>}}</w:t>
    </w:r>
  </w:p>
  <w:p w14:paraId="63E75121" w14:textId="77777777" w:rsidR="00EE26BD" w:rsidRPr="00403DB3" w:rsidRDefault="00EE26BD" w:rsidP="00EE26BD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lawyer.email</w:t>
    </w:r>
    <w:proofErr w:type="spellEnd"/>
    <w:r>
      <w:rPr>
        <w:rFonts w:ascii="Century Gothic" w:hAnsi="Century Gothic"/>
        <w:lang w:val="fr-CA"/>
      </w:rPr>
      <w:t>}}</w:t>
    </w:r>
  </w:p>
  <w:p w14:paraId="5FFA0BBD" w14:textId="11A6E8AA" w:rsidR="00D45945" w:rsidRPr="00D0218C" w:rsidRDefault="00EE26BD" w:rsidP="00EE26BD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="00D45945"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E04D" w14:textId="77777777" w:rsidR="00A41C32" w:rsidRDefault="00A41C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8EB"/>
    <w:rsid w:val="0000298C"/>
    <w:rsid w:val="00083BAA"/>
    <w:rsid w:val="000E4907"/>
    <w:rsid w:val="00172791"/>
    <w:rsid w:val="001766D6"/>
    <w:rsid w:val="00205570"/>
    <w:rsid w:val="00216561"/>
    <w:rsid w:val="00224E92"/>
    <w:rsid w:val="00260E53"/>
    <w:rsid w:val="003444BE"/>
    <w:rsid w:val="003936EF"/>
    <w:rsid w:val="003D4FD4"/>
    <w:rsid w:val="003E24DF"/>
    <w:rsid w:val="00412928"/>
    <w:rsid w:val="00455C8E"/>
    <w:rsid w:val="004A2B0D"/>
    <w:rsid w:val="005325C6"/>
    <w:rsid w:val="00563742"/>
    <w:rsid w:val="00564809"/>
    <w:rsid w:val="00572433"/>
    <w:rsid w:val="00597E25"/>
    <w:rsid w:val="005C2210"/>
    <w:rsid w:val="005D10D2"/>
    <w:rsid w:val="00615018"/>
    <w:rsid w:val="0062123A"/>
    <w:rsid w:val="00646E75"/>
    <w:rsid w:val="006C0362"/>
    <w:rsid w:val="006F6F10"/>
    <w:rsid w:val="00783E79"/>
    <w:rsid w:val="00791CB3"/>
    <w:rsid w:val="007B5AE8"/>
    <w:rsid w:val="007F5192"/>
    <w:rsid w:val="008C04FA"/>
    <w:rsid w:val="009F6CA5"/>
    <w:rsid w:val="00A11A20"/>
    <w:rsid w:val="00A41C32"/>
    <w:rsid w:val="00A41EE7"/>
    <w:rsid w:val="00A96CF8"/>
    <w:rsid w:val="00AB4269"/>
    <w:rsid w:val="00B102FC"/>
    <w:rsid w:val="00B50294"/>
    <w:rsid w:val="00B92C7E"/>
    <w:rsid w:val="00BE18EB"/>
    <w:rsid w:val="00C61AF8"/>
    <w:rsid w:val="00C70786"/>
    <w:rsid w:val="00C8222A"/>
    <w:rsid w:val="00D0218C"/>
    <w:rsid w:val="00D02210"/>
    <w:rsid w:val="00D45945"/>
    <w:rsid w:val="00D66593"/>
    <w:rsid w:val="00D7180A"/>
    <w:rsid w:val="00E27B46"/>
    <w:rsid w:val="00E55D74"/>
    <w:rsid w:val="00E6540C"/>
    <w:rsid w:val="00E81E2A"/>
    <w:rsid w:val="00E834B7"/>
    <w:rsid w:val="00EB7F3C"/>
    <w:rsid w:val="00ED2E19"/>
    <w:rsid w:val="00EE0952"/>
    <w:rsid w:val="00EE26BD"/>
    <w:rsid w:val="00F105E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AFFF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C8E"/>
    <w:pPr>
      <w:spacing w:after="160" w:line="259" w:lineRule="auto"/>
    </w:pPr>
    <w:rPr>
      <w:rFonts w:eastAsiaTheme="minorHAnsi"/>
      <w:sz w:val="22"/>
      <w:szCs w:val="22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38F33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38F3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538F33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qFormat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3E24D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538F33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5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5C8E"/>
    <w:rPr>
      <w:color w:val="EE7B0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55C8E"/>
    <w:rPr>
      <w:color w:val="605E5C"/>
      <w:shd w:val="clear" w:color="auto" w:fill="E1DFDD"/>
    </w:rPr>
  </w:style>
  <w:style w:type="paragraph" w:customStyle="1" w:styleId="Default">
    <w:name w:val="Default"/>
    <w:rsid w:val="00455C8E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wnloads\tf23278166_win32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71BD47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599B9CC-2F21-477A-AED0-765F01A860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tf23278166_win32.dotx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2021-10-18T14:18:00Z</dcterms:created>
  <dcterms:modified xsi:type="dcterms:W3CDTF">2021-10-19T18:41:00Z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